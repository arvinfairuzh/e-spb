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22011" w14:textId="77777777" w:rsidR="008E37A2" w:rsidRPr="008E37A2" w:rsidRDefault="008E37A2" w:rsidP="00367E6F">
      <w:pPr>
        <w:jc w:val="center"/>
        <w:rPr>
          <w:b/>
        </w:rPr>
      </w:pPr>
      <w:r w:rsidRPr="008E37A2">
        <w:rPr>
          <w:b/>
        </w:rPr>
        <w:t>APLIKASI SPB/SPA (SURAT PERMINTAAN BARANG / ALAT) BERBASIS WEB DAN MOBILE ANDROID</w:t>
      </w:r>
    </w:p>
    <w:p w14:paraId="15B1EADB" w14:textId="77777777" w:rsidR="00367E6F" w:rsidRDefault="00367E6F"/>
    <w:p w14:paraId="2D3532F9" w14:textId="77777777" w:rsidR="008E37A2" w:rsidRDefault="008E37A2">
      <w:r>
        <w:t>Aplikasi untuk mengajukan surat permintan barang/alat secara digital dan approval pengajuan secara berjenjang</w:t>
      </w:r>
    </w:p>
    <w:p w14:paraId="6CF14B9A" w14:textId="77777777" w:rsidR="008E37A2" w:rsidRDefault="008E37A2"/>
    <w:p w14:paraId="7FEE4848" w14:textId="77777777" w:rsidR="008E37A2" w:rsidRPr="008E37A2" w:rsidRDefault="008E37A2">
      <w:pPr>
        <w:rPr>
          <w:b/>
        </w:rPr>
      </w:pPr>
      <w:r w:rsidRPr="008E37A2">
        <w:rPr>
          <w:b/>
        </w:rPr>
        <w:t>Critical point :</w:t>
      </w:r>
    </w:p>
    <w:p w14:paraId="7357DD60" w14:textId="77777777" w:rsidR="008E37A2" w:rsidRDefault="008E37A2" w:rsidP="008E37A2">
      <w:pPr>
        <w:pStyle w:val="ListParagraph"/>
        <w:numPr>
          <w:ilvl w:val="0"/>
          <w:numId w:val="1"/>
        </w:numPr>
      </w:pPr>
      <w:r>
        <w:t>Ada aplikasi mobile, versi yang lebih simpel secara tampilan dibanding di web dengan fitur yang sama</w:t>
      </w:r>
    </w:p>
    <w:p w14:paraId="0CD4A962" w14:textId="6661101E" w:rsidR="008E37A2" w:rsidRDefault="008E37A2" w:rsidP="008E37A2">
      <w:pPr>
        <w:pStyle w:val="ListParagraph"/>
        <w:numPr>
          <w:ilvl w:val="0"/>
          <w:numId w:val="1"/>
        </w:numPr>
      </w:pPr>
      <w:r>
        <w:t>Notifikasi kepada user baik tiap ada proses yang harus dilakukan maupun ketika terdapat perubahan status pengajuan</w:t>
      </w:r>
      <w:r w:rsidR="002465FD">
        <w:t xml:space="preserve"> (Push Notif)</w:t>
      </w:r>
    </w:p>
    <w:p w14:paraId="5572D1AB" w14:textId="77777777" w:rsidR="008E37A2" w:rsidRDefault="008E37A2" w:rsidP="008E37A2">
      <w:pPr>
        <w:pStyle w:val="ListParagraph"/>
        <w:numPr>
          <w:ilvl w:val="0"/>
          <w:numId w:val="1"/>
        </w:numPr>
      </w:pPr>
      <w:r>
        <w:t>Ada timeline/log tiap jenjang approval</w:t>
      </w:r>
    </w:p>
    <w:p w14:paraId="30E26863" w14:textId="77777777" w:rsidR="008E37A2" w:rsidRDefault="008E37A2" w:rsidP="008E37A2"/>
    <w:p w14:paraId="78CB5A94" w14:textId="77777777" w:rsidR="008E37A2" w:rsidRPr="008E37A2" w:rsidRDefault="008E37A2" w:rsidP="008E37A2">
      <w:pPr>
        <w:rPr>
          <w:b/>
        </w:rPr>
      </w:pPr>
      <w:r w:rsidRPr="008E37A2">
        <w:rPr>
          <w:b/>
        </w:rPr>
        <w:t>Role</w:t>
      </w:r>
    </w:p>
    <w:p w14:paraId="2C5EDDF2" w14:textId="7DACAA69" w:rsidR="008E37A2" w:rsidRDefault="008E37A2" w:rsidP="008E37A2">
      <w:pPr>
        <w:pStyle w:val="ListParagraph"/>
        <w:numPr>
          <w:ilvl w:val="0"/>
          <w:numId w:val="2"/>
        </w:numPr>
      </w:pPr>
      <w:r>
        <w:t>PIC Proyek</w:t>
      </w:r>
      <w:r w:rsidR="00F14B72">
        <w:t xml:space="preserve"> (bagian logistik proyek)</w:t>
      </w:r>
      <w:r>
        <w:t xml:space="preserve">, </w:t>
      </w:r>
      <w:r w:rsidR="002D37DE">
        <w:t>di</w:t>
      </w:r>
      <w:r>
        <w:t>identifikasi</w:t>
      </w:r>
      <w:r w:rsidR="002D37DE">
        <w:t>kan dengan</w:t>
      </w:r>
      <w:r>
        <w:t xml:space="preserve"> Kode Proyek : BWX-001. Satu PIC memegang Satu Proyek</w:t>
      </w:r>
      <w:r w:rsidR="002D37DE">
        <w:t xml:space="preserve"> (ada kemungkinan memegang lebih dari satu proyek)</w:t>
      </w:r>
    </w:p>
    <w:p w14:paraId="4E756242" w14:textId="65910090" w:rsidR="008E37A2" w:rsidRDefault="008E37A2" w:rsidP="008E37A2">
      <w:pPr>
        <w:pStyle w:val="ListParagraph"/>
        <w:numPr>
          <w:ilvl w:val="0"/>
          <w:numId w:val="2"/>
        </w:numPr>
      </w:pPr>
      <w:r>
        <w:t>PM Proyek. Satu P</w:t>
      </w:r>
      <w:r w:rsidR="002D37DE">
        <w:t>M dapat memegang Beberapa Proyek</w:t>
      </w:r>
    </w:p>
    <w:p w14:paraId="0847538C" w14:textId="6FEE56C1" w:rsidR="008E37A2" w:rsidRDefault="008E37A2" w:rsidP="008E37A2">
      <w:pPr>
        <w:pStyle w:val="ListParagraph"/>
        <w:numPr>
          <w:ilvl w:val="0"/>
          <w:numId w:val="2"/>
        </w:numPr>
      </w:pPr>
      <w:r>
        <w:t>Cost Control (Head Office). Menghandel seluruh proyek</w:t>
      </w:r>
      <w:r w:rsidR="002D37DE">
        <w:t xml:space="preserve">. Ada PIC yang </w:t>
      </w:r>
      <w:r w:rsidR="002D37DE" w:rsidRPr="000B647F">
        <w:rPr>
          <w:sz w:val="22"/>
        </w:rPr>
        <w:t>incharge</w:t>
      </w:r>
      <w:r w:rsidR="002D37DE">
        <w:t xml:space="preserve"> di beberapa proyek (1 to many)</w:t>
      </w:r>
    </w:p>
    <w:p w14:paraId="335CE5F8" w14:textId="2E5E6ADF" w:rsidR="008E37A2" w:rsidRDefault="008E37A2" w:rsidP="008E37A2">
      <w:pPr>
        <w:pStyle w:val="ListParagraph"/>
        <w:numPr>
          <w:ilvl w:val="0"/>
          <w:numId w:val="2"/>
        </w:numPr>
      </w:pPr>
      <w:r>
        <w:t>Project director (Head Office). Menghandel satu atau lebih proyek</w:t>
      </w:r>
      <w:r w:rsidR="00E0730B">
        <w:t xml:space="preserve"> </w:t>
      </w:r>
    </w:p>
    <w:p w14:paraId="0DEF3935" w14:textId="5DE9DCB7" w:rsidR="008E37A2" w:rsidRDefault="00E0730B" w:rsidP="008E37A2">
      <w:pPr>
        <w:pStyle w:val="ListParagraph"/>
        <w:numPr>
          <w:ilvl w:val="0"/>
          <w:numId w:val="2"/>
        </w:numPr>
      </w:pPr>
      <w:r>
        <w:t xml:space="preserve">PIC </w:t>
      </w:r>
      <w:r w:rsidR="008E37A2">
        <w:t>Log</w:t>
      </w:r>
      <w:r>
        <w:t>istik</w:t>
      </w:r>
      <w:r w:rsidR="008E37A2">
        <w:t xml:space="preserve"> Pusat (Head Office). Memegang seluruh Proyek</w:t>
      </w:r>
      <w:r w:rsidR="002D37DE">
        <w:t xml:space="preserve"> (pembagiannya material, alat dan subkon) contoh 2 user di bagian material. Salah satu bagian </w:t>
      </w:r>
      <w:r>
        <w:t>confirm</w:t>
      </w:r>
      <w:r w:rsidR="002D37DE">
        <w:t xml:space="preserve">, maka dianggap pengajuan sudah diterima. Logistik pusat hanya confirm terima pengajuan. </w:t>
      </w:r>
    </w:p>
    <w:p w14:paraId="0B741D62" w14:textId="7FDEFC23" w:rsidR="00E0730B" w:rsidRDefault="00E0730B" w:rsidP="008E37A2">
      <w:pPr>
        <w:pStyle w:val="ListParagraph"/>
        <w:numPr>
          <w:ilvl w:val="0"/>
          <w:numId w:val="2"/>
        </w:numPr>
      </w:pPr>
      <w:r>
        <w:t>ADMIN Logistik Pusat. Melihat semua data pengajuan dalam bentuk report. Sudut pandang harian. Ada notifikasi ketika pengajuan di confirm PIC Logistik Pusat.</w:t>
      </w:r>
    </w:p>
    <w:p w14:paraId="2D725F20" w14:textId="77777777" w:rsidR="008E37A2" w:rsidRDefault="008E37A2" w:rsidP="008E37A2">
      <w:pPr>
        <w:pStyle w:val="ListParagraph"/>
        <w:numPr>
          <w:ilvl w:val="0"/>
          <w:numId w:val="2"/>
        </w:numPr>
      </w:pPr>
      <w:r>
        <w:t>Super Admin</w:t>
      </w:r>
    </w:p>
    <w:p w14:paraId="17B8234C" w14:textId="77777777" w:rsidR="008E37A2" w:rsidRDefault="008E37A2" w:rsidP="008E37A2"/>
    <w:p w14:paraId="0E2ED7D4" w14:textId="77777777" w:rsidR="00C017D8" w:rsidRDefault="00C017D8">
      <w:pPr>
        <w:rPr>
          <w:b/>
        </w:rPr>
      </w:pPr>
      <w:r>
        <w:rPr>
          <w:b/>
        </w:rPr>
        <w:br w:type="page"/>
      </w:r>
    </w:p>
    <w:p w14:paraId="65F33CB9" w14:textId="3F6D79DF" w:rsidR="002465FD" w:rsidRDefault="002465FD" w:rsidP="008E37A2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65E932BB" wp14:editId="2B1B0698">
            <wp:extent cx="5727700" cy="2335575"/>
            <wp:effectExtent l="0" t="0" r="0" b="1270"/>
            <wp:docPr id="2" name="Picture 2" descr="/Users/bambangcahyono/ALFAHUMA/SMARTSOFT SOP/5. PROJECT MANAGEMENT/ADM/2020/DP08-2020 JAGAT SPB/Activity Diagram SP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ambangcahyono/ALFAHUMA/SMARTSOFT SOP/5. PROJECT MANAGEMENT/ADM/2020/DP08-2020 JAGAT SPB/Activity Diagram SP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CFBB" w14:textId="77777777" w:rsidR="002465FD" w:rsidRDefault="002465FD" w:rsidP="008E37A2">
      <w:pPr>
        <w:rPr>
          <w:b/>
        </w:rPr>
      </w:pPr>
    </w:p>
    <w:p w14:paraId="361AA2DA" w14:textId="77777777" w:rsidR="008E37A2" w:rsidRPr="008E37A2" w:rsidRDefault="008E37A2" w:rsidP="008E37A2">
      <w:pPr>
        <w:rPr>
          <w:b/>
        </w:rPr>
      </w:pPr>
      <w:r w:rsidRPr="008E37A2">
        <w:rPr>
          <w:b/>
        </w:rPr>
        <w:t>Penjelasan alur</w:t>
      </w:r>
    </w:p>
    <w:p w14:paraId="36E65FEF" w14:textId="6DC187CC" w:rsidR="008E37A2" w:rsidRDefault="008E37A2" w:rsidP="008E37A2">
      <w:pPr>
        <w:pStyle w:val="ListParagraph"/>
        <w:numPr>
          <w:ilvl w:val="0"/>
          <w:numId w:val="3"/>
        </w:numPr>
      </w:pPr>
      <w:r w:rsidRPr="008E37A2">
        <w:rPr>
          <w:b/>
        </w:rPr>
        <w:t>PIC Proyek</w:t>
      </w:r>
      <w:r>
        <w:t xml:space="preserve"> Mengajukan Permintaan Barang / Alat </w:t>
      </w:r>
      <w:r w:rsidR="00E513CE">
        <w:t xml:space="preserve">/ Subkon </w:t>
      </w:r>
      <w:r>
        <w:t>(Contoh form terlampir)</w:t>
      </w:r>
    </w:p>
    <w:p w14:paraId="3EFB2C64" w14:textId="5969F62B" w:rsidR="008E37A2" w:rsidRDefault="008E37A2" w:rsidP="008E37A2">
      <w:pPr>
        <w:pStyle w:val="ListParagraph"/>
        <w:numPr>
          <w:ilvl w:val="0"/>
          <w:numId w:val="3"/>
        </w:numPr>
      </w:pPr>
      <w:r w:rsidRPr="008E37A2">
        <w:rPr>
          <w:b/>
        </w:rPr>
        <w:t>PM Proyek</w:t>
      </w:r>
      <w:r w:rsidR="00B94FC6">
        <w:rPr>
          <w:b/>
          <w:lang w:val="en-US"/>
        </w:rPr>
        <w:t xml:space="preserve"> </w:t>
      </w:r>
      <w:r>
        <w:t>menerima pengajuan sesuai proyek yang dipegang. Hal yang bisa dilakukan PM Proyek</w:t>
      </w:r>
      <w:r w:rsidR="00B94FC6">
        <w:rPr>
          <w:lang w:val="en-US"/>
        </w:rPr>
        <w:t xml:space="preserve"> </w:t>
      </w:r>
    </w:p>
    <w:p w14:paraId="44E2C6A1" w14:textId="77D93C62" w:rsidR="008E37A2" w:rsidRDefault="008E37A2" w:rsidP="008E37A2">
      <w:pPr>
        <w:pStyle w:val="ListParagraph"/>
        <w:numPr>
          <w:ilvl w:val="1"/>
          <w:numId w:val="3"/>
        </w:numPr>
      </w:pPr>
      <w:r>
        <w:t>Melakukan Adjustment qty</w:t>
      </w:r>
    </w:p>
    <w:p w14:paraId="63EE756F" w14:textId="24D16EA7" w:rsidR="00350DA7" w:rsidRDefault="00350DA7" w:rsidP="008E37A2">
      <w:pPr>
        <w:pStyle w:val="ListParagraph"/>
        <w:numPr>
          <w:ilvl w:val="1"/>
          <w:numId w:val="3"/>
        </w:numPr>
      </w:pPr>
      <w:r>
        <w:t>Melakukan Perubahan item  (tambah, kurangi item)</w:t>
      </w:r>
    </w:p>
    <w:p w14:paraId="4AEAE135" w14:textId="77777777" w:rsidR="008E37A2" w:rsidRDefault="008E37A2" w:rsidP="008E37A2">
      <w:pPr>
        <w:pStyle w:val="ListParagraph"/>
        <w:numPr>
          <w:ilvl w:val="1"/>
          <w:numId w:val="3"/>
        </w:numPr>
      </w:pPr>
      <w:r>
        <w:t>Memberikan catatan per item produk</w:t>
      </w:r>
    </w:p>
    <w:p w14:paraId="118EC92C" w14:textId="2DC861EB" w:rsidR="00350DA7" w:rsidRDefault="00350DA7" w:rsidP="008E37A2">
      <w:pPr>
        <w:pStyle w:val="ListParagraph"/>
        <w:numPr>
          <w:ilvl w:val="1"/>
          <w:numId w:val="3"/>
        </w:numPr>
      </w:pPr>
      <w:r>
        <w:t>Ketika ada perubahan yang dilakukan oleh PM, sistem otomatis memberikan notifikasi ke PIC Proyek</w:t>
      </w:r>
    </w:p>
    <w:p w14:paraId="2455AF37" w14:textId="77777777" w:rsidR="008E37A2" w:rsidRDefault="008E37A2" w:rsidP="008E37A2">
      <w:pPr>
        <w:pStyle w:val="ListParagraph"/>
        <w:numPr>
          <w:ilvl w:val="1"/>
          <w:numId w:val="3"/>
        </w:numPr>
      </w:pPr>
      <w:r>
        <w:t>Melakukan penolakan atau approval pengajuan. Jika ditolak kembali ke PIC Proyek. Jika di setujui naik ke Cost Control</w:t>
      </w:r>
    </w:p>
    <w:p w14:paraId="642973B3" w14:textId="54193547" w:rsidR="000B647F" w:rsidRDefault="000B647F" w:rsidP="000B647F">
      <w:pPr>
        <w:pStyle w:val="ListParagraph"/>
        <w:numPr>
          <w:ilvl w:val="1"/>
          <w:numId w:val="3"/>
        </w:numPr>
      </w:pPr>
      <w:r>
        <w:t>Melakukan penolakan atau approval pengajuan. Jika ditolak harus memberikan catatan penolakan (notifikasi ke semua user dibawahnya).</w:t>
      </w:r>
    </w:p>
    <w:p w14:paraId="062FA1FB" w14:textId="0DE22443" w:rsidR="008E37A2" w:rsidRPr="008E37A2" w:rsidRDefault="008E37A2" w:rsidP="008E37A2">
      <w:pPr>
        <w:pStyle w:val="ListParagraph"/>
        <w:numPr>
          <w:ilvl w:val="0"/>
          <w:numId w:val="3"/>
        </w:numPr>
        <w:rPr>
          <w:b/>
        </w:rPr>
      </w:pPr>
      <w:r w:rsidRPr="008E37A2">
        <w:rPr>
          <w:b/>
        </w:rPr>
        <w:t>Cost Control</w:t>
      </w:r>
      <w:r w:rsidR="00B94FC6">
        <w:rPr>
          <w:b/>
          <w:lang w:val="en-US"/>
        </w:rPr>
        <w:t xml:space="preserve"> edit, </w:t>
      </w:r>
      <w:proofErr w:type="spellStart"/>
      <w:r w:rsidR="00B94FC6">
        <w:rPr>
          <w:b/>
          <w:lang w:val="en-US"/>
        </w:rPr>
        <w:t>hapus</w:t>
      </w:r>
      <w:proofErr w:type="spellEnd"/>
      <w:r w:rsidR="00B94FC6">
        <w:rPr>
          <w:b/>
          <w:lang w:val="en-US"/>
        </w:rPr>
        <w:t xml:space="preserve"> item</w:t>
      </w:r>
    </w:p>
    <w:p w14:paraId="6C65DB38" w14:textId="77777777" w:rsidR="008E37A2" w:rsidRDefault="008E37A2" w:rsidP="008E37A2">
      <w:pPr>
        <w:pStyle w:val="ListParagraph"/>
        <w:numPr>
          <w:ilvl w:val="1"/>
          <w:numId w:val="3"/>
        </w:numPr>
      </w:pPr>
      <w:r>
        <w:t>Melakukan pengisian item code</w:t>
      </w:r>
    </w:p>
    <w:p w14:paraId="1A97E6A9" w14:textId="77777777" w:rsidR="008E37A2" w:rsidRDefault="008E37A2" w:rsidP="008E37A2">
      <w:pPr>
        <w:pStyle w:val="ListParagraph"/>
        <w:numPr>
          <w:ilvl w:val="1"/>
          <w:numId w:val="3"/>
        </w:numPr>
      </w:pPr>
      <w:r>
        <w:t>Memberikan catatan per item produk</w:t>
      </w:r>
    </w:p>
    <w:p w14:paraId="5078A9D9" w14:textId="32BB60C1" w:rsidR="008E37A2" w:rsidRDefault="00A97B66" w:rsidP="008E37A2">
      <w:pPr>
        <w:pStyle w:val="ListParagraph"/>
        <w:numPr>
          <w:ilvl w:val="1"/>
          <w:numId w:val="3"/>
        </w:numPr>
      </w:pPr>
      <w:r>
        <w:t>Menghapus Item</w:t>
      </w:r>
    </w:p>
    <w:p w14:paraId="478C483D" w14:textId="2B8F053C" w:rsidR="00A97B66" w:rsidRDefault="00A97B66" w:rsidP="008E37A2">
      <w:pPr>
        <w:pStyle w:val="ListParagraph"/>
        <w:numPr>
          <w:ilvl w:val="1"/>
          <w:numId w:val="3"/>
        </w:numPr>
      </w:pPr>
      <w:r>
        <w:t>Mengurangi Qty</w:t>
      </w:r>
    </w:p>
    <w:p w14:paraId="4018DC79" w14:textId="3AEFE351" w:rsidR="008E37A2" w:rsidRDefault="008E37A2" w:rsidP="008E37A2">
      <w:pPr>
        <w:pStyle w:val="ListParagraph"/>
        <w:numPr>
          <w:ilvl w:val="1"/>
          <w:numId w:val="3"/>
        </w:numPr>
      </w:pPr>
      <w:r>
        <w:t>Melakukan penolakan atau approval pengajuan. Jika ditolak kembali ke PIC Proyek</w:t>
      </w:r>
      <w:r w:rsidR="00A97B66">
        <w:t xml:space="preserve"> (harus memeberikan catatan dan terdapat notifikasi ke PM / PIC proyek)</w:t>
      </w:r>
      <w:r>
        <w:t>. Jika di setujui naik ke Project Director</w:t>
      </w:r>
    </w:p>
    <w:p w14:paraId="0491B06A" w14:textId="661DC24D" w:rsidR="000B647F" w:rsidRDefault="000B647F" w:rsidP="000B647F">
      <w:pPr>
        <w:pStyle w:val="ListParagraph"/>
        <w:numPr>
          <w:ilvl w:val="1"/>
          <w:numId w:val="3"/>
        </w:numPr>
      </w:pPr>
      <w:r>
        <w:t>Melakukan penolakan atau approval pengajuan. Jika ditolak harus memberikan catatan penolakan (notifikasi ke semua user dibawahnya).</w:t>
      </w:r>
    </w:p>
    <w:p w14:paraId="0A9155B5" w14:textId="77777777" w:rsidR="000B647F" w:rsidRDefault="000B647F" w:rsidP="000B647F">
      <w:pPr>
        <w:pStyle w:val="ListParagraph"/>
        <w:ind w:left="1440"/>
      </w:pPr>
    </w:p>
    <w:p w14:paraId="14CEE45A" w14:textId="77777777" w:rsidR="008E37A2" w:rsidRDefault="008E37A2" w:rsidP="008E37A2">
      <w:pPr>
        <w:pStyle w:val="ListParagraph"/>
        <w:numPr>
          <w:ilvl w:val="0"/>
          <w:numId w:val="3"/>
        </w:numPr>
      </w:pPr>
      <w:r w:rsidRPr="008E37A2">
        <w:rPr>
          <w:b/>
        </w:rPr>
        <w:t>Project Director</w:t>
      </w:r>
      <w:r w:rsidRPr="008E37A2">
        <w:t xml:space="preserve"> </w:t>
      </w:r>
      <w:r>
        <w:t>menerima pengajuan sesuai proyek yang dipegang. Hal yang bisa dilakukan PD</w:t>
      </w:r>
    </w:p>
    <w:p w14:paraId="696A572A" w14:textId="63AC88C6" w:rsidR="008E37A2" w:rsidRDefault="008E37A2" w:rsidP="008E37A2">
      <w:pPr>
        <w:pStyle w:val="ListParagraph"/>
        <w:numPr>
          <w:ilvl w:val="1"/>
          <w:numId w:val="3"/>
        </w:numPr>
      </w:pPr>
      <w:r>
        <w:t xml:space="preserve">Melakukan penolakan atau approval pengajuan. Jika ditolak </w:t>
      </w:r>
      <w:r w:rsidR="00A97B66">
        <w:t>harus memberikan catatan penolakan (notifikasi ke semua user dibawahnya)</w:t>
      </w:r>
      <w:r>
        <w:t>. Jika di setujui naik ke Log Pusat</w:t>
      </w:r>
    </w:p>
    <w:p w14:paraId="2F9EE410" w14:textId="2B929768" w:rsidR="008E37A2" w:rsidRPr="008E37A2" w:rsidRDefault="008E37A2" w:rsidP="008E37A2">
      <w:pPr>
        <w:pStyle w:val="ListParagraph"/>
        <w:numPr>
          <w:ilvl w:val="0"/>
          <w:numId w:val="3"/>
        </w:numPr>
        <w:rPr>
          <w:b/>
        </w:rPr>
      </w:pPr>
      <w:r w:rsidRPr="008E37A2">
        <w:rPr>
          <w:b/>
        </w:rPr>
        <w:t>Log Pusat</w:t>
      </w:r>
      <w:r w:rsidR="00956F09">
        <w:rPr>
          <w:b/>
        </w:rPr>
        <w:t xml:space="preserve"> PIC</w:t>
      </w:r>
    </w:p>
    <w:p w14:paraId="7DA012AD" w14:textId="581F51D0" w:rsidR="008E37A2" w:rsidRDefault="008E37A2" w:rsidP="008E37A2">
      <w:pPr>
        <w:pStyle w:val="ListParagraph"/>
        <w:numPr>
          <w:ilvl w:val="1"/>
          <w:numId w:val="3"/>
        </w:numPr>
      </w:pPr>
      <w:r>
        <w:t>Melakukan konfirmasi terima SPB/SPA</w:t>
      </w:r>
      <w:r w:rsidR="00E513CE">
        <w:t>/SPS</w:t>
      </w:r>
    </w:p>
    <w:p w14:paraId="00F96106" w14:textId="44927E04" w:rsidR="008E37A2" w:rsidRDefault="008E37A2" w:rsidP="008E37A2">
      <w:pPr>
        <w:pStyle w:val="ListParagraph"/>
        <w:numPr>
          <w:ilvl w:val="1"/>
          <w:numId w:val="3"/>
        </w:numPr>
      </w:pPr>
      <w:r>
        <w:t>Lihat Report</w:t>
      </w:r>
      <w:r w:rsidR="00E513CE">
        <w:t xml:space="preserve"> sesuai kategori (SPB/SPA/SPS)</w:t>
      </w:r>
    </w:p>
    <w:p w14:paraId="6B5E9438" w14:textId="35E4EFE8" w:rsidR="00E513CE" w:rsidRPr="008824F2" w:rsidRDefault="0077601F" w:rsidP="00E513C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Log Pusat Admin</w:t>
      </w:r>
    </w:p>
    <w:p w14:paraId="1BD1A29E" w14:textId="54583CBF" w:rsidR="00E513CE" w:rsidRDefault="00E513CE" w:rsidP="00E513CE">
      <w:pPr>
        <w:pStyle w:val="ListParagraph"/>
        <w:numPr>
          <w:ilvl w:val="1"/>
          <w:numId w:val="3"/>
        </w:numPr>
      </w:pPr>
      <w:r>
        <w:t>Notifikasi setiap ada konfirmasi terima yang dilakukan oleh Logistik Pusat</w:t>
      </w:r>
    </w:p>
    <w:p w14:paraId="266925C7" w14:textId="42F9370B" w:rsidR="00E513CE" w:rsidRDefault="00E513CE" w:rsidP="00E513CE">
      <w:pPr>
        <w:pStyle w:val="ListParagraph"/>
        <w:numPr>
          <w:ilvl w:val="1"/>
          <w:numId w:val="3"/>
        </w:numPr>
      </w:pPr>
      <w:r>
        <w:lastRenderedPageBreak/>
        <w:t>Lihat Report lengkap</w:t>
      </w:r>
    </w:p>
    <w:p w14:paraId="3E8D0262" w14:textId="406B6ECD" w:rsidR="008A245A" w:rsidRDefault="008A245A" w:rsidP="00E513CE">
      <w:pPr>
        <w:pStyle w:val="ListParagraph"/>
        <w:numPr>
          <w:ilvl w:val="1"/>
          <w:numId w:val="3"/>
        </w:numPr>
      </w:pPr>
      <w:r>
        <w:t>Export report ke excel</w:t>
      </w:r>
      <w:r>
        <w:tab/>
      </w:r>
    </w:p>
    <w:p w14:paraId="3FABF544" w14:textId="77777777" w:rsidR="002465FD" w:rsidRDefault="002465FD" w:rsidP="00C017D8">
      <w:pPr>
        <w:jc w:val="center"/>
        <w:rPr>
          <w:b/>
        </w:rPr>
      </w:pPr>
    </w:p>
    <w:p w14:paraId="42ED040D" w14:textId="77777777" w:rsidR="002465FD" w:rsidRDefault="002465FD" w:rsidP="00A97B66">
      <w:pPr>
        <w:rPr>
          <w:b/>
        </w:rPr>
      </w:pPr>
    </w:p>
    <w:p w14:paraId="6D080358" w14:textId="75C6C8A1" w:rsidR="00A97B66" w:rsidRDefault="00A97B66" w:rsidP="00A97B66">
      <w:r>
        <w:t xml:space="preserve">General, informasi permohonan yang sudah disetujui oleh sudah </w:t>
      </w:r>
      <w:r w:rsidR="00E513CE">
        <w:t>semua bagian diatasnya.</w:t>
      </w:r>
    </w:p>
    <w:p w14:paraId="2B4268C7" w14:textId="18374838" w:rsidR="008A245A" w:rsidRDefault="008A245A" w:rsidP="00A97B66">
      <w:r>
        <w:t>Reminder : jam 12, dan jam  xx  (untuk PD) (ada pengaturan)</w:t>
      </w:r>
    </w:p>
    <w:p w14:paraId="449FA030" w14:textId="2DBA5171" w:rsidR="008A245A" w:rsidRDefault="008A245A" w:rsidP="00A97B66">
      <w:r>
        <w:t xml:space="preserve">Reminder tiap jam untuk CC ketika ada pengajuan yang belum diproses                                        </w:t>
      </w:r>
    </w:p>
    <w:p w14:paraId="34837F0B" w14:textId="77777777" w:rsidR="00E513CE" w:rsidRDefault="00E513CE" w:rsidP="00A97B66"/>
    <w:p w14:paraId="33AD8C0F" w14:textId="77777777" w:rsidR="00E513CE" w:rsidRPr="00A97B66" w:rsidRDefault="00E513CE" w:rsidP="00A97B66"/>
    <w:p w14:paraId="42D1960B" w14:textId="202AFD51" w:rsidR="002465FD" w:rsidRDefault="008824F2" w:rsidP="00C017D8">
      <w:pPr>
        <w:jc w:val="center"/>
        <w:rPr>
          <w:b/>
        </w:rPr>
      </w:pPr>
      <w:r>
        <w:rPr>
          <w:b/>
        </w:rPr>
        <w:t>Catatan Meeting</w:t>
      </w:r>
    </w:p>
    <w:p w14:paraId="79CDA179" w14:textId="77777777" w:rsidR="000E3389" w:rsidRDefault="000E3389" w:rsidP="00C017D8">
      <w:pPr>
        <w:jc w:val="center"/>
        <w:rPr>
          <w:b/>
        </w:rPr>
      </w:pPr>
    </w:p>
    <w:p w14:paraId="7C96D582" w14:textId="3F56D527" w:rsidR="008824F2" w:rsidRDefault="000E3389" w:rsidP="000E338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spellStart"/>
      <w:r w:rsidRPr="000E3389">
        <w:rPr>
          <w:rFonts w:ascii="AppleSystemUIFont" w:hAnsi="AppleSystemUIFont" w:cs="AppleSystemUIFont"/>
          <w:color w:val="353535"/>
          <w:lang w:val="en-US"/>
        </w:rPr>
        <w:t>Terdapat</w:t>
      </w:r>
      <w:proofErr w:type="spellEnd"/>
      <w:r w:rsidRPr="000E3389"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 w:rsidRPr="000E3389">
        <w:rPr>
          <w:rFonts w:ascii="AppleSystemUIFont" w:hAnsi="AppleSystemUIFont" w:cs="AppleSystemUIFont"/>
          <w:color w:val="353535"/>
          <w:lang w:val="en-US"/>
        </w:rPr>
        <w:t>tiga</w:t>
      </w:r>
      <w:proofErr w:type="spellEnd"/>
      <w:r w:rsidRPr="000E3389"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 w:rsidRPr="000E3389">
        <w:rPr>
          <w:rFonts w:ascii="AppleSystemUIFont" w:hAnsi="AppleSystemUIFont" w:cs="AppleSystemUIFont"/>
          <w:color w:val="353535"/>
          <w:lang w:val="en-US"/>
        </w:rPr>
        <w:t>kategori</w:t>
      </w:r>
      <w:proofErr w:type="spellEnd"/>
      <w:r w:rsidRPr="000E3389"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 w:rsidRPr="000E3389">
        <w:rPr>
          <w:rFonts w:ascii="AppleSystemUIFont" w:hAnsi="AppleSystemUIFont" w:cs="AppleSystemUIFont"/>
          <w:color w:val="353535"/>
          <w:lang w:val="en-US"/>
        </w:rPr>
        <w:t>pengajuan</w:t>
      </w:r>
      <w:proofErr w:type="spellEnd"/>
      <w:r w:rsidRPr="000E3389">
        <w:rPr>
          <w:rFonts w:ascii="AppleSystemUIFont" w:hAnsi="AppleSystemUIFont" w:cs="AppleSystemUIFont"/>
          <w:color w:val="353535"/>
          <w:lang w:val="en-US"/>
        </w:rPr>
        <w:t xml:space="preserve"> : </w:t>
      </w:r>
      <w:proofErr w:type="spellStart"/>
      <w:r w:rsidR="008824F2" w:rsidRPr="000E3389">
        <w:rPr>
          <w:rFonts w:ascii="AppleSystemUIFont" w:hAnsi="AppleSystemUIFont" w:cs="AppleSystemUIFont"/>
          <w:color w:val="353535"/>
          <w:lang w:val="en-US"/>
        </w:rPr>
        <w:t>Barang</w:t>
      </w:r>
      <w:proofErr w:type="spellEnd"/>
      <w:r w:rsidR="008824F2" w:rsidRPr="000E3389">
        <w:rPr>
          <w:rFonts w:ascii="AppleSystemUIFont" w:hAnsi="AppleSystemUIFont" w:cs="AppleSystemUIFont"/>
          <w:color w:val="353535"/>
          <w:lang w:val="en-US"/>
        </w:rPr>
        <w:t xml:space="preserve"> / </w:t>
      </w:r>
      <w:proofErr w:type="spellStart"/>
      <w:r w:rsidR="00331D9A">
        <w:rPr>
          <w:rFonts w:ascii="AppleSystemUIFont" w:hAnsi="AppleSystemUIFont" w:cs="AppleSystemUIFont"/>
          <w:color w:val="353535"/>
          <w:lang w:val="en-US"/>
        </w:rPr>
        <w:t>A</w:t>
      </w:r>
      <w:r w:rsidR="008824F2" w:rsidRPr="000E3389">
        <w:rPr>
          <w:rFonts w:ascii="AppleSystemUIFont" w:hAnsi="AppleSystemUIFont" w:cs="AppleSystemUIFont"/>
          <w:color w:val="353535"/>
          <w:lang w:val="en-US"/>
        </w:rPr>
        <w:t>lat</w:t>
      </w:r>
      <w:proofErr w:type="spellEnd"/>
      <w:r w:rsidR="008824F2" w:rsidRPr="000E3389">
        <w:rPr>
          <w:rFonts w:ascii="AppleSystemUIFont" w:hAnsi="AppleSystemUIFont" w:cs="AppleSystemUIFont"/>
          <w:color w:val="353535"/>
          <w:lang w:val="en-US"/>
        </w:rPr>
        <w:t xml:space="preserve"> / </w:t>
      </w:r>
      <w:proofErr w:type="spellStart"/>
      <w:r w:rsidR="00331D9A">
        <w:rPr>
          <w:rFonts w:ascii="AppleSystemUIFont" w:hAnsi="AppleSystemUIFont" w:cs="AppleSystemUIFont"/>
          <w:color w:val="353535"/>
          <w:lang w:val="en-US"/>
        </w:rPr>
        <w:t>S</w:t>
      </w:r>
      <w:r w:rsidR="008824F2" w:rsidRPr="000E3389">
        <w:rPr>
          <w:rFonts w:ascii="AppleSystemUIFont" w:hAnsi="AppleSystemUIFont" w:cs="AppleSystemUIFont"/>
          <w:color w:val="353535"/>
          <w:lang w:val="en-US"/>
        </w:rPr>
        <w:t>ubkon</w:t>
      </w:r>
      <w:proofErr w:type="spellEnd"/>
    </w:p>
    <w:p w14:paraId="4189CC52" w14:textId="1D3FE71F" w:rsidR="008824F2" w:rsidRPr="000E3389" w:rsidRDefault="000E3389" w:rsidP="008824F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Ada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fitur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 w:rsidR="008824F2" w:rsidRPr="000E3389">
        <w:rPr>
          <w:rFonts w:ascii="AppleSystemUIFont" w:hAnsi="AppleSystemUIFont" w:cs="AppleSystemUIFont"/>
          <w:color w:val="353535"/>
          <w:lang w:val="en-US"/>
        </w:rPr>
        <w:t>cetak</w:t>
      </w:r>
      <w:proofErr w:type="spellEnd"/>
      <w:r w:rsidR="008824F2" w:rsidRPr="000E3389">
        <w:rPr>
          <w:rFonts w:ascii="AppleSystemUIFont" w:hAnsi="AppleSystemUIFont" w:cs="AppleSystemUIFont"/>
          <w:color w:val="353535"/>
          <w:lang w:val="en-US"/>
        </w:rPr>
        <w:t xml:space="preserve"> SPA/SPB</w:t>
      </w:r>
      <w:r w:rsidR="001F7F7F">
        <w:rPr>
          <w:rFonts w:ascii="AppleSystemUIFont" w:hAnsi="AppleSystemUIFont" w:cs="AppleSystemUIFont"/>
          <w:color w:val="353535"/>
          <w:lang w:val="en-US"/>
        </w:rPr>
        <w:t>/SPS</w:t>
      </w:r>
      <w:r w:rsidR="008824F2" w:rsidRPr="000E3389">
        <w:rPr>
          <w:rFonts w:ascii="AppleSystemUIFont" w:hAnsi="AppleSystemUIFont" w:cs="AppleSystemUIFont"/>
          <w:color w:val="353535"/>
          <w:lang w:val="en-US"/>
        </w:rPr>
        <w:t xml:space="preserve"> (</w:t>
      </w:r>
      <w:proofErr w:type="spellStart"/>
      <w:r w:rsidR="008824F2" w:rsidRPr="000E3389">
        <w:rPr>
          <w:rFonts w:ascii="AppleSystemUIFont" w:hAnsi="AppleSystemUIFont" w:cs="AppleSystemUIFont"/>
          <w:color w:val="353535"/>
          <w:lang w:val="en-US"/>
        </w:rPr>
        <w:t>ada</w:t>
      </w:r>
      <w:proofErr w:type="spellEnd"/>
      <w:r w:rsidR="008824F2" w:rsidRPr="000E3389"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 w:rsidR="008824F2" w:rsidRPr="000E3389">
        <w:rPr>
          <w:rFonts w:ascii="AppleSystemUIFont" w:hAnsi="AppleSystemUIFont" w:cs="AppleSystemUIFont"/>
          <w:color w:val="353535"/>
          <w:lang w:val="en-US"/>
        </w:rPr>
        <w:t>ttd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by </w:t>
      </w:r>
      <w:r w:rsidR="00743DE3">
        <w:rPr>
          <w:rFonts w:ascii="AppleSystemUIFont" w:hAnsi="AppleSystemUIFont" w:cs="AppleSystemUIFont"/>
          <w:color w:val="353535"/>
          <w:lang w:val="en-US"/>
        </w:rPr>
        <w:t xml:space="preserve">image </w:t>
      </w:r>
      <w:proofErr w:type="spellStart"/>
      <w:r w:rsidR="00743DE3">
        <w:rPr>
          <w:rFonts w:ascii="AppleSystemUIFont" w:hAnsi="AppleSystemUIFont" w:cs="AppleSystemUIFont"/>
          <w:color w:val="353535"/>
          <w:lang w:val="en-US"/>
        </w:rPr>
        <w:t>yg</w:t>
      </w:r>
      <w:proofErr w:type="spellEnd"/>
      <w:r w:rsidR="00743DE3"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 w:rsidR="00743DE3">
        <w:rPr>
          <w:rFonts w:ascii="AppleSystemUIFont" w:hAnsi="AppleSystemUIFont" w:cs="AppleSystemUIFont"/>
          <w:color w:val="353535"/>
          <w:lang w:val="en-US"/>
        </w:rPr>
        <w:t>ada</w:t>
      </w:r>
      <w:proofErr w:type="spellEnd"/>
      <w:r w:rsidR="00743DE3">
        <w:rPr>
          <w:rFonts w:ascii="AppleSystemUIFont" w:hAnsi="AppleSystemUIFont" w:cs="AppleSystemUIFont"/>
          <w:color w:val="353535"/>
          <w:lang w:val="en-US"/>
        </w:rPr>
        <w:t xml:space="preserve"> di </w:t>
      </w:r>
      <w:proofErr w:type="spellStart"/>
      <w:r w:rsidR="00743DE3">
        <w:rPr>
          <w:rFonts w:ascii="AppleSystemUIFont" w:hAnsi="AppleSystemUIFont" w:cs="AppleSystemUIFont"/>
          <w:color w:val="353535"/>
          <w:lang w:val="en-US"/>
        </w:rPr>
        <w:t>tabel</w:t>
      </w:r>
      <w:proofErr w:type="spellEnd"/>
      <w:r w:rsidR="00743DE3">
        <w:rPr>
          <w:rFonts w:ascii="AppleSystemUIFont" w:hAnsi="AppleSystemUIFont" w:cs="AppleSystemUIFont"/>
          <w:color w:val="353535"/>
          <w:lang w:val="en-US"/>
        </w:rPr>
        <w:t xml:space="preserve"> user</w:t>
      </w:r>
      <w:r w:rsidR="008824F2" w:rsidRPr="000E3389">
        <w:rPr>
          <w:rFonts w:ascii="AppleSystemUIFont" w:hAnsi="AppleSystemUIFont" w:cs="AppleSystemUIFont"/>
          <w:color w:val="353535"/>
          <w:lang w:val="en-US"/>
        </w:rPr>
        <w:t>)</w:t>
      </w:r>
    </w:p>
    <w:p w14:paraId="5E703570" w14:textId="77777777" w:rsidR="008824F2" w:rsidRDefault="008824F2" w:rsidP="008824F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63A71E27" w14:textId="25C73245" w:rsidR="008824F2" w:rsidRDefault="000E3389" w:rsidP="008824F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spellStart"/>
      <w:r>
        <w:rPr>
          <w:rFonts w:ascii="AppleSystemUIFont" w:hAnsi="AppleSystemUIFont" w:cs="AppleSystemUIFont"/>
          <w:color w:val="353535"/>
          <w:lang w:val="en-US"/>
        </w:rPr>
        <w:t>Kebutuhan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kolom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data</w:t>
      </w:r>
    </w:p>
    <w:p w14:paraId="1D3CA62C" w14:textId="77777777" w:rsidR="008824F2" w:rsidRDefault="008824F2" w:rsidP="008824F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SPB</w:t>
      </w:r>
    </w:p>
    <w:p w14:paraId="3ABF9DF5" w14:textId="77777777" w:rsidR="008824F2" w:rsidRDefault="008824F2" w:rsidP="008824F2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item, volume, sat, target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tanggal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datang</w:t>
      </w:r>
      <w:proofErr w:type="spellEnd"/>
    </w:p>
    <w:p w14:paraId="641B8DC7" w14:textId="77777777" w:rsidR="008824F2" w:rsidRDefault="008824F2" w:rsidP="008824F2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proofErr w:type="spellStart"/>
      <w:r>
        <w:rPr>
          <w:rFonts w:ascii="AppleSystemUIFont" w:hAnsi="AppleSystemUIFont" w:cs="AppleSystemUIFont"/>
          <w:color w:val="353535"/>
          <w:lang w:val="en-US"/>
        </w:rPr>
        <w:t>kode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kerjaan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boleh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diisi</w:t>
      </w:r>
      <w:proofErr w:type="spellEnd"/>
    </w:p>
    <w:p w14:paraId="101AF9F7" w14:textId="77777777" w:rsidR="008824F2" w:rsidRDefault="008824F2" w:rsidP="008824F2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proofErr w:type="spellStart"/>
      <w:r>
        <w:rPr>
          <w:rFonts w:ascii="AppleSystemUIFont" w:hAnsi="AppleSystemUIFont" w:cs="AppleSystemUIFont"/>
          <w:color w:val="353535"/>
          <w:lang w:val="en-US"/>
        </w:rPr>
        <w:t>satuan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bisa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lepas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tidak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terikat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kode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ada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master</w:t>
      </w:r>
    </w:p>
    <w:p w14:paraId="75F43711" w14:textId="12C083E4" w:rsidR="008824F2" w:rsidRDefault="00CE0506" w:rsidP="008824F2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proofErr w:type="spellStart"/>
      <w:r>
        <w:rPr>
          <w:rFonts w:ascii="AppleSystemUIFont" w:hAnsi="AppleSystemUIFont" w:cs="AppleSystemUIFont"/>
          <w:color w:val="353535"/>
          <w:lang w:val="en-US"/>
        </w:rPr>
        <w:t>kode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B</w:t>
      </w:r>
      <w:r w:rsidR="008824F2">
        <w:rPr>
          <w:rFonts w:ascii="AppleSystemUIFont" w:hAnsi="AppleSystemUIFont" w:cs="AppleSystemUIFont"/>
          <w:color w:val="353535"/>
          <w:lang w:val="en-US"/>
        </w:rPr>
        <w:t>-kodeproyek-0000 (counter)</w:t>
      </w:r>
    </w:p>
    <w:p w14:paraId="34F18C2D" w14:textId="77777777" w:rsidR="008824F2" w:rsidRDefault="008824F2" w:rsidP="008824F2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A/B/S</w:t>
      </w:r>
    </w:p>
    <w:p w14:paraId="319B5DB6" w14:textId="5D4D34EA" w:rsidR="008824F2" w:rsidRDefault="008824F2" w:rsidP="008824F2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proofErr w:type="spellStart"/>
      <w:r>
        <w:rPr>
          <w:rFonts w:ascii="AppleSystemUIFont" w:hAnsi="AppleSystemUIFont" w:cs="AppleSystemUIFont"/>
          <w:color w:val="353535"/>
          <w:lang w:val="en-US"/>
        </w:rPr>
        <w:t>ada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attachment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untuk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foto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barang</w:t>
      </w:r>
      <w:proofErr w:type="spellEnd"/>
      <w:r w:rsidR="00571F85">
        <w:rPr>
          <w:rFonts w:ascii="AppleSystemUIFont" w:hAnsi="AppleSystemUIFont" w:cs="AppleSystemUIFont"/>
          <w:color w:val="353535"/>
          <w:lang w:val="en-US"/>
        </w:rPr>
        <w:t xml:space="preserve"> 1 </w:t>
      </w:r>
      <w:proofErr w:type="spellStart"/>
      <w:r w:rsidR="00571F85">
        <w:rPr>
          <w:rFonts w:ascii="AppleSystemUIFont" w:hAnsi="AppleSystemUIFont" w:cs="AppleSystemUIFont"/>
          <w:color w:val="353535"/>
          <w:lang w:val="en-US"/>
        </w:rPr>
        <w:t>utk</w:t>
      </w:r>
      <w:proofErr w:type="spellEnd"/>
      <w:r w:rsidR="00571F85">
        <w:rPr>
          <w:rFonts w:ascii="AppleSystemUIFont" w:hAnsi="AppleSystemUIFont" w:cs="AppleSystemUIFont"/>
          <w:color w:val="353535"/>
          <w:lang w:val="en-US"/>
        </w:rPr>
        <w:t xml:space="preserve"> 1 form</w:t>
      </w:r>
    </w:p>
    <w:p w14:paraId="3066CDE9" w14:textId="77777777" w:rsidR="008824F2" w:rsidRDefault="008824F2" w:rsidP="008824F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72F61F5C" w14:textId="77777777" w:rsidR="008824F2" w:rsidRDefault="008824F2" w:rsidP="008824F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SPA</w:t>
      </w:r>
    </w:p>
    <w:p w14:paraId="671E03B5" w14:textId="0E155028" w:rsidR="008824F2" w:rsidRDefault="008824F2" w:rsidP="008824F2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proofErr w:type="spellStart"/>
      <w:r>
        <w:rPr>
          <w:rFonts w:ascii="AppleSystemUIFont" w:hAnsi="AppleSystemUIFont" w:cs="AppleSystemUIFont"/>
          <w:color w:val="353535"/>
          <w:lang w:val="en-US"/>
        </w:rPr>
        <w:t>jenis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alat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, sat,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volume,wakt</w:t>
      </w:r>
      <w:r w:rsidR="00876AAD">
        <w:rPr>
          <w:rFonts w:ascii="AppleSystemUIFont" w:hAnsi="AppleSystemUIFont" w:cs="AppleSystemUIFont"/>
          <w:color w:val="353535"/>
          <w:lang w:val="en-US"/>
        </w:rPr>
        <w:t>u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pemakaian</w:t>
      </w:r>
      <w:proofErr w:type="spellEnd"/>
    </w:p>
    <w:p w14:paraId="78B87C29" w14:textId="4A1BF011" w:rsidR="004E68CB" w:rsidRDefault="004E68CB" w:rsidP="004E68CB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spellStart"/>
      <w:r>
        <w:rPr>
          <w:rFonts w:ascii="AppleSystemUIFont" w:hAnsi="AppleSystemUIFont" w:cs="AppleSystemUIFont"/>
          <w:color w:val="353535"/>
          <w:lang w:val="en-US"/>
        </w:rPr>
        <w:t>kode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r>
        <w:rPr>
          <w:rFonts w:ascii="AppleSystemUIFont" w:hAnsi="AppleSystemUIFont" w:cs="AppleSystemUIFont"/>
          <w:color w:val="353535"/>
          <w:lang w:val="en-US"/>
        </w:rPr>
        <w:t>A</w:t>
      </w:r>
      <w:r>
        <w:rPr>
          <w:rFonts w:ascii="AppleSystemUIFont" w:hAnsi="AppleSystemUIFont" w:cs="AppleSystemUIFont"/>
          <w:color w:val="353535"/>
          <w:lang w:val="en-US"/>
        </w:rPr>
        <w:t>-kodeproyek-0000 (counter)</w:t>
      </w:r>
    </w:p>
    <w:p w14:paraId="7B46277E" w14:textId="77777777" w:rsidR="004E68CB" w:rsidRDefault="004E68CB" w:rsidP="004E68C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05811731" w14:textId="77777777" w:rsidR="008824F2" w:rsidRDefault="008824F2" w:rsidP="008824F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44635D83" w14:textId="77777777" w:rsidR="008824F2" w:rsidRDefault="008824F2" w:rsidP="008824F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SUBKON</w:t>
      </w:r>
    </w:p>
    <w:p w14:paraId="33073299" w14:textId="77777777" w:rsidR="008824F2" w:rsidRDefault="008824F2" w:rsidP="008824F2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US"/>
        </w:rPr>
      </w:pPr>
      <w:proofErr w:type="spellStart"/>
      <w:r>
        <w:rPr>
          <w:rFonts w:ascii="AppleSystemUIFont" w:hAnsi="AppleSystemUIFont" w:cs="AppleSystemUIFont"/>
          <w:color w:val="353535"/>
          <w:lang w:val="en-US"/>
        </w:rPr>
        <w:t>jenis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pekerjaan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, sat ,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vol</w:t>
      </w:r>
      <w:proofErr w:type="spellEnd"/>
    </w:p>
    <w:p w14:paraId="0BD53C22" w14:textId="7000316B" w:rsidR="004E68CB" w:rsidRDefault="004E68CB" w:rsidP="004E68CB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spellStart"/>
      <w:r>
        <w:rPr>
          <w:rFonts w:ascii="AppleSystemUIFont" w:hAnsi="AppleSystemUIFont" w:cs="AppleSystemUIFont"/>
          <w:color w:val="353535"/>
          <w:lang w:val="en-US"/>
        </w:rPr>
        <w:t>kode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r w:rsidR="002B5CDD">
        <w:rPr>
          <w:rFonts w:ascii="AppleSystemUIFont" w:hAnsi="AppleSystemUIFont" w:cs="AppleSystemUIFont"/>
          <w:color w:val="353535"/>
          <w:lang w:val="en-US"/>
        </w:rPr>
        <w:t>S</w:t>
      </w:r>
      <w:r>
        <w:rPr>
          <w:rFonts w:ascii="AppleSystemUIFont" w:hAnsi="AppleSystemUIFont" w:cs="AppleSystemUIFont"/>
          <w:color w:val="353535"/>
          <w:lang w:val="en-US"/>
        </w:rPr>
        <w:t>-kodeproyek-0000 (counter)</w:t>
      </w:r>
    </w:p>
    <w:p w14:paraId="1DC0E31B" w14:textId="77777777" w:rsidR="004E68CB" w:rsidRDefault="004E68CB" w:rsidP="004E68C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1BDA48E3" w14:textId="77777777" w:rsidR="008824F2" w:rsidRDefault="008824F2" w:rsidP="008824F2">
      <w:pPr>
        <w:rPr>
          <w:b/>
        </w:rPr>
      </w:pPr>
    </w:p>
    <w:p w14:paraId="7D76095F" w14:textId="77777777" w:rsidR="002465FD" w:rsidRDefault="002465FD" w:rsidP="00C017D8">
      <w:pPr>
        <w:jc w:val="center"/>
        <w:rPr>
          <w:b/>
        </w:rPr>
      </w:pPr>
    </w:p>
    <w:p w14:paraId="72AA0B43" w14:textId="77777777" w:rsidR="008824F2" w:rsidRDefault="008824F2">
      <w:pPr>
        <w:rPr>
          <w:b/>
        </w:rPr>
      </w:pPr>
      <w:r>
        <w:rPr>
          <w:b/>
        </w:rPr>
        <w:br w:type="page"/>
      </w:r>
    </w:p>
    <w:p w14:paraId="7A0BE57D" w14:textId="362CE06A" w:rsidR="00C017D8" w:rsidRDefault="00C017D8" w:rsidP="00C017D8">
      <w:pPr>
        <w:jc w:val="center"/>
        <w:rPr>
          <w:b/>
        </w:rPr>
      </w:pPr>
      <w:r w:rsidRPr="00C017D8">
        <w:rPr>
          <w:b/>
        </w:rPr>
        <w:lastRenderedPageBreak/>
        <w:t>LAMPIRAN FORM</w:t>
      </w:r>
    </w:p>
    <w:p w14:paraId="356FE319" w14:textId="77777777" w:rsidR="00C017D8" w:rsidRPr="00C017D8" w:rsidRDefault="00C017D8" w:rsidP="00C017D8">
      <w:pPr>
        <w:rPr>
          <w:b/>
        </w:rPr>
      </w:pPr>
    </w:p>
    <w:p w14:paraId="206810AC" w14:textId="77777777" w:rsidR="00C017D8" w:rsidRDefault="00C017D8" w:rsidP="00C017D8">
      <w:r>
        <w:rPr>
          <w:noProof/>
          <w:lang w:val="en-US"/>
        </w:rPr>
        <w:drawing>
          <wp:inline distT="0" distB="0" distL="0" distR="0" wp14:anchorId="671E6C13" wp14:editId="66799008">
            <wp:extent cx="5627258" cy="7593800"/>
            <wp:effectExtent l="0" t="0" r="0" b="7620"/>
            <wp:docPr id="3" name="Picture 3" descr="/Users/bambangcahyono/ALFAHUMA/SMARTSOFT SOP/5. PROJECT MANAGEMENT/ADM/2020/DP08-2020 JAGAT SPB/WhatsApp Image 2020-03-12 at 10.13.4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ambangcahyono/ALFAHUMA/SMARTSOFT SOP/5. PROJECT MANAGEMENT/ADM/2020/DP08-2020 JAGAT SPB/WhatsApp Image 2020-03-12 at 10.13.40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432" cy="760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611D" w14:textId="4B60A5DF" w:rsidR="00C017D8" w:rsidRDefault="00C017D8" w:rsidP="00C017D8">
      <w:r>
        <w:rPr>
          <w:noProof/>
          <w:lang w:val="en-US"/>
        </w:rPr>
        <w:lastRenderedPageBreak/>
        <w:drawing>
          <wp:inline distT="0" distB="0" distL="0" distR="0" wp14:anchorId="0757D7D7" wp14:editId="1749D335">
            <wp:extent cx="3703780" cy="5240264"/>
            <wp:effectExtent l="0" t="6350" r="5080" b="5080"/>
            <wp:docPr id="5" name="Picture 5" descr="/Users/bambangcahyono/ALFAHUMA/SMARTSOFT SOP/5. PROJECT MANAGEMENT/ADM/2020/DP08-2020 JAGAT SPB/WhatsApp Image 2020-03-12 at 10.13.4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bambangcahyono/ALFAHUMA/SMARTSOFT SOP/5. PROJECT MANAGEMENT/ADM/2020/DP08-2020 JAGAT SPB/WhatsApp Image 2020-03-12 at 10.13.41 A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3708457" cy="524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4511" w14:textId="77777777" w:rsidR="00420BA4" w:rsidRDefault="00420BA4" w:rsidP="00C017D8"/>
    <w:p w14:paraId="37BE421E" w14:textId="6D976FCD" w:rsidR="00420BA4" w:rsidRDefault="00420BA4" w:rsidP="00C017D8">
      <w:r w:rsidRPr="00420BA4">
        <w:rPr>
          <w:noProof/>
          <w:lang w:val="en-US"/>
        </w:rPr>
        <w:drawing>
          <wp:inline distT="0" distB="0" distL="0" distR="0" wp14:anchorId="69B77F86" wp14:editId="0B2160E8">
            <wp:extent cx="5727700" cy="3221831"/>
            <wp:effectExtent l="0" t="0" r="6350" b="0"/>
            <wp:docPr id="1" name="Picture 1" descr="C:\Users\ASUS A455L\Documents\a2f2356a-4785-48a3-88fb-60ab210336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 A455L\Documents\a2f2356a-4785-48a3-88fb-60ab210336a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BA4" w:rsidSect="000E14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747087D"/>
    <w:multiLevelType w:val="hybridMultilevel"/>
    <w:tmpl w:val="36306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B0280"/>
    <w:multiLevelType w:val="hybridMultilevel"/>
    <w:tmpl w:val="89284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A42E5"/>
    <w:multiLevelType w:val="hybridMultilevel"/>
    <w:tmpl w:val="647EA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13E67"/>
    <w:multiLevelType w:val="hybridMultilevel"/>
    <w:tmpl w:val="60262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A2"/>
    <w:rsid w:val="00086E4A"/>
    <w:rsid w:val="000B179D"/>
    <w:rsid w:val="000B647F"/>
    <w:rsid w:val="000E14A6"/>
    <w:rsid w:val="000E3389"/>
    <w:rsid w:val="0018058F"/>
    <w:rsid w:val="001F7F7F"/>
    <w:rsid w:val="002465FD"/>
    <w:rsid w:val="002B5CDD"/>
    <w:rsid w:val="002D37DE"/>
    <w:rsid w:val="00331D9A"/>
    <w:rsid w:val="00350DA7"/>
    <w:rsid w:val="00367E6F"/>
    <w:rsid w:val="00420BA4"/>
    <w:rsid w:val="00426761"/>
    <w:rsid w:val="004E68CB"/>
    <w:rsid w:val="00555227"/>
    <w:rsid w:val="00571F85"/>
    <w:rsid w:val="005B2B11"/>
    <w:rsid w:val="006237B1"/>
    <w:rsid w:val="00722D0D"/>
    <w:rsid w:val="00743DE3"/>
    <w:rsid w:val="0077601F"/>
    <w:rsid w:val="007B58E8"/>
    <w:rsid w:val="007D2515"/>
    <w:rsid w:val="00876AAD"/>
    <w:rsid w:val="008824F2"/>
    <w:rsid w:val="008A245A"/>
    <w:rsid w:val="008E37A2"/>
    <w:rsid w:val="00956F09"/>
    <w:rsid w:val="00A97B66"/>
    <w:rsid w:val="00B94FC6"/>
    <w:rsid w:val="00BC1F61"/>
    <w:rsid w:val="00C017D8"/>
    <w:rsid w:val="00CE0506"/>
    <w:rsid w:val="00D00C99"/>
    <w:rsid w:val="00D11059"/>
    <w:rsid w:val="00D20A71"/>
    <w:rsid w:val="00D72907"/>
    <w:rsid w:val="00E0730B"/>
    <w:rsid w:val="00E513CE"/>
    <w:rsid w:val="00F1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6FC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591EF-879E-4566-9979-F78E5943C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Cahyono</dc:creator>
  <cp:keywords/>
  <dc:description/>
  <cp:lastModifiedBy>Aang Muammar Zein</cp:lastModifiedBy>
  <cp:revision>39</cp:revision>
  <dcterms:created xsi:type="dcterms:W3CDTF">2020-03-24T08:09:00Z</dcterms:created>
  <dcterms:modified xsi:type="dcterms:W3CDTF">2020-04-02T11:23:00Z</dcterms:modified>
</cp:coreProperties>
</file>